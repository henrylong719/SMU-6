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C308" w14:textId="35D96D3F" w:rsidR="001A2A0B" w:rsidRPr="00D6677F" w:rsidRDefault="00D6677F" w:rsidP="00D6677F">
      <w:pPr>
        <w:jc w:val="center"/>
        <w:rPr>
          <w:sz w:val="36"/>
          <w:szCs w:val="36"/>
        </w:rPr>
      </w:pPr>
      <w:r w:rsidRPr="00D6677F">
        <w:rPr>
          <w:sz w:val="36"/>
          <w:szCs w:val="36"/>
        </w:rPr>
        <w:t>Questions for the sprint</w:t>
      </w:r>
      <w:r>
        <w:rPr>
          <w:sz w:val="36"/>
          <w:szCs w:val="36"/>
        </w:rPr>
        <w:t xml:space="preserve"> r</w:t>
      </w:r>
      <w:r w:rsidRPr="00D6677F">
        <w:rPr>
          <w:sz w:val="36"/>
          <w:szCs w:val="36"/>
        </w:rPr>
        <w:t>etrospective</w:t>
      </w:r>
      <w:r>
        <w:rPr>
          <w:sz w:val="36"/>
          <w:szCs w:val="36"/>
        </w:rPr>
        <w:t xml:space="preserve"> </w:t>
      </w:r>
      <w:r w:rsidRPr="00D6677F">
        <w:rPr>
          <w:sz w:val="36"/>
          <w:szCs w:val="36"/>
        </w:rPr>
        <w:t>meeting</w:t>
      </w:r>
    </w:p>
    <w:p w14:paraId="377EF670" w14:textId="77777777" w:rsidR="00D6677F" w:rsidRDefault="00D6677F">
      <w:pPr>
        <w:rPr>
          <w:sz w:val="32"/>
          <w:szCs w:val="32"/>
        </w:rPr>
      </w:pPr>
    </w:p>
    <w:p w14:paraId="585C73D0" w14:textId="57765F1B" w:rsidR="00D6677F" w:rsidRDefault="00D6677F">
      <w:pPr>
        <w:rPr>
          <w:rFonts w:hint="eastAsia"/>
          <w:sz w:val="32"/>
          <w:szCs w:val="32"/>
        </w:rPr>
      </w:pPr>
      <w:r w:rsidRPr="00D6677F">
        <w:rPr>
          <w:sz w:val="32"/>
          <w:szCs w:val="32"/>
        </w:rPr>
        <w:t xml:space="preserve">1. </w:t>
      </w:r>
      <w:r>
        <w:rPr>
          <w:sz w:val="32"/>
          <w:szCs w:val="32"/>
        </w:rPr>
        <w:t xml:space="preserve">choose name or id </w:t>
      </w:r>
      <w:r w:rsidR="00B965D5">
        <w:rPr>
          <w:sz w:val="32"/>
          <w:szCs w:val="32"/>
        </w:rPr>
        <w:t>(to avoid repeated names)</w:t>
      </w:r>
    </w:p>
    <w:p w14:paraId="23F41156" w14:textId="198A33C2" w:rsidR="00D6677F" w:rsidRDefault="00D6677F" w:rsidP="00B6203B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B6203B">
        <w:rPr>
          <w:sz w:val="32"/>
          <w:szCs w:val="32"/>
        </w:rPr>
        <w:t xml:space="preserve">The </w:t>
      </w:r>
      <w:r w:rsidR="00B6203B">
        <w:rPr>
          <w:rFonts w:hint="eastAsia"/>
          <w:sz w:val="32"/>
          <w:szCs w:val="32"/>
        </w:rPr>
        <w:t>form</w:t>
      </w:r>
      <w:r w:rsidR="00B6203B">
        <w:rPr>
          <w:sz w:val="32"/>
          <w:szCs w:val="32"/>
        </w:rPr>
        <w:t xml:space="preserve"> to display </w:t>
      </w:r>
      <w:r w:rsidR="00B965D5">
        <w:rPr>
          <w:rFonts w:hint="eastAsia"/>
          <w:sz w:val="32"/>
          <w:szCs w:val="32"/>
        </w:rPr>
        <w:t>staff</w:t>
      </w:r>
      <w:r w:rsidR="00B965D5">
        <w:rPr>
          <w:sz w:val="32"/>
          <w:szCs w:val="32"/>
        </w:rPr>
        <w:t xml:space="preserve"> </w:t>
      </w:r>
      <w:r w:rsidR="00B6203B">
        <w:rPr>
          <w:sz w:val="32"/>
          <w:szCs w:val="32"/>
        </w:rPr>
        <w:t>information:</w:t>
      </w:r>
    </w:p>
    <w:p w14:paraId="4FBBA119" w14:textId="34F3B6AC" w:rsidR="00102E34" w:rsidRPr="002B7EEF" w:rsidRDefault="00B965D5" w:rsidP="002B7EE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Current version: </w:t>
      </w:r>
      <w:r w:rsidR="002B7EEF">
        <w:rPr>
          <w:rFonts w:ascii="AppleSystemUIFont" w:hAnsi="AppleSystemUIFont" w:cs="AppleSystemUIFont"/>
          <w:lang w:val="en-GB"/>
        </w:rPr>
        <w:t>whether c</w:t>
      </w:r>
      <w:r w:rsidR="002B7EEF" w:rsidRPr="002B7EEF">
        <w:rPr>
          <w:rFonts w:ascii="AppleSystemUIFont" w:hAnsi="AppleSystemUIFont" w:cs="AppleSystemUIFont"/>
          <w:lang w:val="en-GB"/>
        </w:rPr>
        <w:t>lick on the ico</w:t>
      </w:r>
      <w:r w:rsidR="002B7EEF">
        <w:rPr>
          <w:rFonts w:ascii="AppleSystemUIFont" w:hAnsi="AppleSystemUIFont" w:cs="AppleSystemUIFont"/>
          <w:lang w:val="en-GB"/>
        </w:rPr>
        <w:t xml:space="preserve">ns </w:t>
      </w:r>
      <w:r w:rsidR="00B6203B">
        <w:rPr>
          <w:rFonts w:ascii="AppleSystemUIFont" w:hAnsi="AppleSystemUIFont" w:cs="AppleSystemUIFont"/>
          <w:lang w:val="en-GB"/>
        </w:rPr>
        <w:t xml:space="preserve">to expend </w:t>
      </w:r>
      <w:r w:rsidR="00B6203B" w:rsidRPr="00B6203B">
        <w:rPr>
          <w:rFonts w:ascii="AppleSystemUIFont" w:hAnsi="AppleSystemUIFont" w:cs="AppleSystemUIFont"/>
          <w:lang w:val="en-GB"/>
        </w:rPr>
        <w:t>and collapse parts of the hierarchy</w:t>
      </w:r>
      <w:r w:rsidR="002B7EEF">
        <w:rPr>
          <w:rFonts w:ascii="AppleSystemUIFont" w:hAnsi="AppleSystemUIFont" w:cs="AppleSystemUIFont"/>
          <w:lang w:val="en-GB"/>
        </w:rPr>
        <w:t xml:space="preserve">.  </w:t>
      </w:r>
      <w:r w:rsidR="00102E34" w:rsidRPr="002B7EEF">
        <w:rPr>
          <w:rFonts w:ascii="AppleSystemUIFont" w:hAnsi="AppleSystemUIFont" w:cs="AppleSystemUIFont"/>
          <w:lang w:val="en-GB"/>
        </w:rPr>
        <w:t>(</w:t>
      </w:r>
      <w:r w:rsidR="00102E34" w:rsidRPr="002B7EEF">
        <w:rPr>
          <w:rFonts w:ascii="AppleSystemUIFont" w:hAnsi="AppleSystemUIFont" w:cs="AppleSystemUIFont" w:hint="eastAsia"/>
          <w:lang w:val="en-GB"/>
        </w:rPr>
        <w:t>当前版本，美化外观</w:t>
      </w:r>
      <w:r w:rsidR="002B7EEF" w:rsidRPr="002B7EEF">
        <w:rPr>
          <w:rFonts w:ascii="AppleSystemUIFont" w:hAnsi="AppleSystemUIFont" w:cs="AppleSystemUIFont" w:hint="eastAsia"/>
          <w:lang w:val="en-GB"/>
        </w:rPr>
        <w:t>,</w:t>
      </w:r>
      <w:r w:rsidR="002B7EEF" w:rsidRPr="002B7EEF">
        <w:rPr>
          <w:rFonts w:ascii="AppleSystemUIFont" w:hAnsi="AppleSystemUIFont" w:cs="AppleSystemUIFont"/>
          <w:lang w:val="en-GB"/>
        </w:rPr>
        <w:t xml:space="preserve"> </w:t>
      </w:r>
      <w:r w:rsidR="002B7EEF" w:rsidRPr="002B7EEF">
        <w:rPr>
          <w:rFonts w:ascii="AppleSystemUIFont" w:hAnsi="AppleSystemUIFont" w:cs="AppleSystemUIFont" w:hint="eastAsia"/>
          <w:lang w:val="en-GB"/>
        </w:rPr>
        <w:t>要不要按钮</w:t>
      </w:r>
      <w:r w:rsidR="002B7EEF" w:rsidRPr="002B7EEF">
        <w:rPr>
          <w:rFonts w:ascii="AppleSystemUIFont" w:hAnsi="AppleSystemUIFont" w:cs="AppleSystemUIFont" w:hint="eastAsia"/>
          <w:lang w:val="en-GB"/>
        </w:rPr>
        <w:t xml:space="preserve">=&gt; </w:t>
      </w:r>
      <w:r w:rsidR="002B7EEF" w:rsidRPr="002B7EEF">
        <w:rPr>
          <w:rFonts w:ascii="AppleSystemUIFont" w:hAnsi="AppleSystemUIFont" w:cs="AppleSystemUIFont" w:hint="eastAsia"/>
          <w:lang w:val="en-GB"/>
        </w:rPr>
        <w:t>点击方块，方块中有小图标提示是否可展开</w:t>
      </w:r>
      <w:r w:rsidR="00102E34" w:rsidRPr="002B7EEF">
        <w:rPr>
          <w:rFonts w:ascii="AppleSystemUIFont" w:hAnsi="AppleSystemUIFont" w:cs="AppleSystemUIFont"/>
          <w:lang w:val="en-GB"/>
        </w:rPr>
        <w:t>)</w:t>
      </w:r>
    </w:p>
    <w:p w14:paraId="6EEA65A9" w14:textId="067513A0" w:rsidR="00B965D5" w:rsidRPr="00B965D5" w:rsidRDefault="00B6203B" w:rsidP="00B965D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Pop up </w:t>
      </w:r>
      <w:r w:rsidR="00B965D5">
        <w:rPr>
          <w:rFonts w:ascii="AppleSystemUIFont" w:hAnsi="AppleSystemUIFont" w:cs="AppleSystemUIFont"/>
          <w:lang w:val="en-GB"/>
        </w:rPr>
        <w:t xml:space="preserve">a </w:t>
      </w:r>
      <w:r>
        <w:rPr>
          <w:rFonts w:ascii="AppleSystemUIFont" w:hAnsi="AppleSystemUIFont" w:cs="AppleSystemUIFont" w:hint="eastAsia"/>
          <w:lang w:val="en-GB"/>
        </w:rPr>
        <w:t>window</w:t>
      </w:r>
      <w:r w:rsidR="00B965D5">
        <w:rPr>
          <w:rFonts w:ascii="AppleSystemUIFont" w:hAnsi="AppleSystemUIFont" w:cs="AppleSystemUIFont"/>
          <w:lang w:val="en-GB"/>
        </w:rPr>
        <w:t xml:space="preserve">, the </w:t>
      </w:r>
      <w:r w:rsidR="00B965D5">
        <w:rPr>
          <w:rFonts w:ascii="AppleSystemUIFont" w:hAnsi="AppleSystemUIFont" w:cs="AppleSystemUIFont" w:hint="eastAsia"/>
          <w:lang w:val="en-GB"/>
        </w:rPr>
        <w:t>bac</w:t>
      </w:r>
      <w:proofErr w:type="spellStart"/>
      <w:r w:rsidR="00B965D5">
        <w:rPr>
          <w:rFonts w:ascii="AppleSystemUIFont" w:hAnsi="AppleSystemUIFont" w:cs="AppleSystemUIFont"/>
        </w:rPr>
        <w:t>kground</w:t>
      </w:r>
      <w:proofErr w:type="spellEnd"/>
      <w:r w:rsidR="00B965D5">
        <w:rPr>
          <w:rFonts w:ascii="AppleSystemUIFont" w:hAnsi="AppleSystemUIFont" w:cs="AppleSystemUIFont"/>
        </w:rPr>
        <w:t xml:space="preserve"> turns to grey, </w:t>
      </w:r>
      <w:r w:rsidR="00B965D5">
        <w:rPr>
          <w:rFonts w:ascii="AppleSystemUIFont" w:hAnsi="AppleSystemUIFont" w:cs="AppleSystemUIFont"/>
          <w:lang w:val="en-GB"/>
        </w:rPr>
        <w:t xml:space="preserve">the </w:t>
      </w:r>
      <w:r w:rsidR="00B965D5">
        <w:rPr>
          <w:rFonts w:ascii="AppleSystemUIFont" w:hAnsi="AppleSystemUIFont" w:cs="AppleSystemUIFont"/>
          <w:lang w:val="en-GB"/>
        </w:rPr>
        <w:t>new</w:t>
      </w:r>
      <w:r w:rsidR="00B965D5">
        <w:rPr>
          <w:rFonts w:ascii="AppleSystemUIFont" w:hAnsi="AppleSystemUIFont" w:cs="AppleSystemUIFont"/>
          <w:lang w:val="en-GB"/>
        </w:rPr>
        <w:t xml:space="preserve"> window </w:t>
      </w:r>
      <w:r w:rsidR="00B965D5">
        <w:rPr>
          <w:rFonts w:ascii="AppleSystemUIFont" w:hAnsi="AppleSystemUIFont" w:cs="AppleSystemUIFont"/>
          <w:lang w:val="en-GB"/>
        </w:rPr>
        <w:t>can only</w:t>
      </w:r>
      <w:r w:rsidR="00B965D5">
        <w:rPr>
          <w:rFonts w:ascii="AppleSystemUIFont" w:hAnsi="AppleSystemUIFont" w:cs="AppleSystemUIFont"/>
        </w:rPr>
        <w:t xml:space="preserve"> be</w:t>
      </w:r>
      <w:r w:rsidR="00B965D5">
        <w:rPr>
          <w:rFonts w:ascii="AppleSystemUIFont" w:hAnsi="AppleSystemUIFont" w:cs="AppleSystemUIFont"/>
        </w:rPr>
        <w:t xml:space="preserve"> popped</w:t>
      </w:r>
      <w:r w:rsidR="00B965D5">
        <w:rPr>
          <w:rFonts w:ascii="AppleSystemUIFont" w:hAnsi="AppleSystemUIFont" w:cs="AppleSystemUIFont"/>
        </w:rPr>
        <w:t xml:space="preserve"> </w:t>
      </w:r>
      <w:r w:rsidR="00B965D5">
        <w:rPr>
          <w:rFonts w:ascii="AppleSystemUIFont" w:hAnsi="AppleSystemUIFont" w:cs="AppleSystemUIFont"/>
        </w:rPr>
        <w:t>after</w:t>
      </w:r>
      <w:r w:rsidR="00B965D5">
        <w:rPr>
          <w:rFonts w:ascii="AppleSystemUIFont" w:hAnsi="AppleSystemUIFont" w:cs="AppleSystemUIFont"/>
        </w:rPr>
        <w:t xml:space="preserve"> the </w:t>
      </w:r>
      <w:r w:rsidR="00B965D5">
        <w:rPr>
          <w:rFonts w:ascii="AppleSystemUIFont" w:hAnsi="AppleSystemUIFont" w:cs="AppleSystemUIFont"/>
        </w:rPr>
        <w:t>current</w:t>
      </w:r>
      <w:r w:rsidR="00B965D5">
        <w:rPr>
          <w:rFonts w:ascii="AppleSystemUIFont" w:hAnsi="AppleSystemUIFont" w:cs="AppleSystemUIFont"/>
        </w:rPr>
        <w:t xml:space="preserve"> window is </w:t>
      </w:r>
      <w:r w:rsidR="00B965D5">
        <w:rPr>
          <w:rFonts w:ascii="AppleSystemUIFont" w:hAnsi="AppleSystemUIFont" w:cs="AppleSystemUIFont"/>
        </w:rPr>
        <w:t>closed</w:t>
      </w:r>
      <w:r w:rsidR="00B965D5">
        <w:rPr>
          <w:rFonts w:ascii="AppleSystemUIFont" w:hAnsi="AppleSystemUIFont" w:cs="AppleSystemUIFont"/>
        </w:rPr>
        <w:t xml:space="preserve"> </w:t>
      </w:r>
    </w:p>
    <w:p w14:paraId="0AE570AC" w14:textId="525DAE09" w:rsidR="00B6203B" w:rsidRPr="00B6203B" w:rsidRDefault="00B965D5" w:rsidP="00B965D5">
      <w:pPr>
        <w:pStyle w:val="ListParagraph"/>
        <w:autoSpaceDE w:val="0"/>
        <w:autoSpaceDN w:val="0"/>
        <w:adjustRightInd w:val="0"/>
        <w:ind w:left="1448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(</w:t>
      </w:r>
      <w:r>
        <w:rPr>
          <w:rFonts w:ascii="AppleSystemUIFont" w:hAnsi="AppleSystemUIFont" w:cs="AppleSystemUIFont"/>
          <w:lang w:val="en-GB"/>
        </w:rPr>
        <w:t>弹出一个窗口，背景变灰，必须关闭才能进行下一个</w:t>
      </w:r>
      <w:r>
        <w:rPr>
          <w:rFonts w:ascii="AppleSystemUIFont" w:hAnsi="AppleSystemUIFont" w:cs="AppleSystemUIFont"/>
          <w:lang w:val="en-GB"/>
        </w:rPr>
        <w:t>)</w:t>
      </w:r>
    </w:p>
    <w:p w14:paraId="52F52E13" w14:textId="77777777" w:rsidR="00B965D5" w:rsidRPr="00B965D5" w:rsidRDefault="00B6203B" w:rsidP="00B6203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Click </w:t>
      </w:r>
      <w:r w:rsidR="00B965D5">
        <w:rPr>
          <w:rFonts w:ascii="AppleSystemUIFont" w:hAnsi="AppleSystemUIFont" w:cs="AppleSystemUIFont"/>
          <w:lang w:val="en-GB"/>
        </w:rPr>
        <w:t xml:space="preserve">expend </w:t>
      </w:r>
      <w:r>
        <w:rPr>
          <w:rFonts w:ascii="AppleSystemUIFont" w:hAnsi="AppleSystemUIFont" w:cs="AppleSystemUIFont"/>
          <w:lang w:val="en-GB"/>
        </w:rPr>
        <w:t xml:space="preserve">buttons to </w:t>
      </w:r>
      <w:r>
        <w:rPr>
          <w:rFonts w:ascii="AppleSystemUIFont" w:hAnsi="AppleSystemUIFont" w:cs="AppleSystemUIFont" w:hint="eastAsia"/>
          <w:lang w:val="en-GB"/>
        </w:rPr>
        <w:t>dis</w:t>
      </w:r>
      <w:r>
        <w:rPr>
          <w:rFonts w:ascii="AppleSystemUIFont" w:hAnsi="AppleSystemUIFont" w:cs="AppleSystemUIFont"/>
        </w:rPr>
        <w:t>play</w:t>
      </w:r>
      <w:r w:rsidR="00B965D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floating windows, </w:t>
      </w:r>
      <w:r w:rsidRPr="00B6203B">
        <w:rPr>
          <w:rFonts w:ascii="AppleSystemUIFont" w:hAnsi="AppleSystemUIFont" w:cs="AppleSystemUIFont"/>
        </w:rPr>
        <w:t>dragging Windows</w:t>
      </w:r>
      <w:r w:rsidR="00B965D5">
        <w:rPr>
          <w:rFonts w:ascii="AppleSystemUIFont" w:hAnsi="AppleSystemUIFont" w:cs="AppleSystemUIFont"/>
        </w:rPr>
        <w:t xml:space="preserve">, </w:t>
      </w:r>
      <w:r w:rsidR="00B965D5">
        <w:rPr>
          <w:rFonts w:ascii="AppleSystemUIFont" w:hAnsi="AppleSystemUIFont" w:cs="AppleSystemUIFont"/>
          <w:lang w:val="en-GB"/>
        </w:rPr>
        <w:t xml:space="preserve">the current window </w:t>
      </w:r>
      <w:r w:rsidR="00B965D5">
        <w:rPr>
          <w:rFonts w:ascii="AppleSystemUIFont" w:hAnsi="AppleSystemUIFont" w:cs="AppleSystemUIFont" w:hint="eastAsia"/>
          <w:lang w:val="en-GB"/>
        </w:rPr>
        <w:t>will</w:t>
      </w:r>
      <w:r w:rsidR="00B965D5">
        <w:rPr>
          <w:rFonts w:ascii="AppleSystemUIFont" w:hAnsi="AppleSystemUIFont" w:cs="AppleSystemUIFont"/>
        </w:rPr>
        <w:t xml:space="preserve"> be closed once the next window is expanded </w:t>
      </w:r>
    </w:p>
    <w:p w14:paraId="2BA05489" w14:textId="65F068E6" w:rsidR="00B6203B" w:rsidRDefault="00B965D5" w:rsidP="00B965D5">
      <w:pPr>
        <w:pStyle w:val="ListParagraph"/>
        <w:autoSpaceDE w:val="0"/>
        <w:autoSpaceDN w:val="0"/>
        <w:adjustRightInd w:val="0"/>
        <w:ind w:left="1448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(</w:t>
      </w:r>
      <w:r>
        <w:rPr>
          <w:rFonts w:ascii="AppleSystemUIFont" w:hAnsi="AppleSystemUIFont" w:cs="AppleSystemUIFont"/>
          <w:lang w:val="en-GB"/>
        </w:rPr>
        <w:t>悬浮框</w:t>
      </w:r>
      <w:r>
        <w:rPr>
          <w:rFonts w:ascii="AppleSystemUIFont" w:hAnsi="AppleSystemUIFont" w:cs="AppleSystemUIFont" w:hint="eastAsia"/>
          <w:lang w:val="en-GB"/>
        </w:rPr>
        <w:t>,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 w:hint="eastAsia"/>
          <w:lang w:val="en-GB"/>
        </w:rPr>
        <w:t>可拖拽窗口</w:t>
      </w:r>
      <w:r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 w:hint="eastAsia"/>
        </w:rPr>
        <w:t xml:space="preserve"> </w:t>
      </w:r>
      <w:r>
        <w:rPr>
          <w:rFonts w:ascii="AppleSystemUIFont" w:hAnsi="AppleSystemUIFont" w:cs="AppleSystemUIFont" w:hint="eastAsia"/>
        </w:rPr>
        <w:t>第二个窗口打开后当前窗口关闭</w:t>
      </w:r>
      <w:r>
        <w:rPr>
          <w:rFonts w:ascii="AppleSystemUIFont" w:hAnsi="AppleSystemUIFont" w:cs="AppleSystemUIFont"/>
          <w:lang w:val="en-GB"/>
        </w:rPr>
        <w:t>)</w:t>
      </w:r>
    </w:p>
    <w:p w14:paraId="6E2602D3" w14:textId="14B136AD" w:rsidR="00B6203B" w:rsidRPr="00B6203B" w:rsidRDefault="00102E34" w:rsidP="00B6203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</w:t>
      </w:r>
      <w:r>
        <w:rPr>
          <w:rFonts w:ascii="AppleSystemUIFont" w:hAnsi="AppleSystemUIFont" w:cs="AppleSystemUIFont" w:hint="eastAsia"/>
          <w:lang w:val="en-GB"/>
        </w:rPr>
        <w:t>everal</w:t>
      </w:r>
      <w:r>
        <w:rPr>
          <w:rFonts w:ascii="AppleSystemUIFont" w:hAnsi="AppleSystemUIFont" w:cs="AppleSystemUIFont"/>
        </w:rPr>
        <w:t xml:space="preserve"> information boxes can be displayed together, and users can compare between them (</w:t>
      </w:r>
      <w:r>
        <w:rPr>
          <w:rFonts w:ascii="AppleSystemUIFont" w:hAnsi="AppleSystemUIFont" w:cs="AppleSystemUIFont" w:hint="eastAsia"/>
        </w:rPr>
        <w:t>多个信息框可以同时出现，用户可以对比信息</w:t>
      </w:r>
      <w:r>
        <w:rPr>
          <w:rFonts w:ascii="AppleSystemUIFont" w:hAnsi="AppleSystemUIFont" w:cs="AppleSystemUIFont"/>
        </w:rPr>
        <w:t>)</w:t>
      </w:r>
    </w:p>
    <w:p w14:paraId="648CB4D9" w14:textId="77777777" w:rsidR="002B7EEF" w:rsidRDefault="00B6203B" w:rsidP="00B6203B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3. display functions in one or a few interfaces </w:t>
      </w:r>
    </w:p>
    <w:p w14:paraId="7FAF9E0A" w14:textId="395DF4FF" w:rsidR="00B6203B" w:rsidRDefault="00B6203B" w:rsidP="002B7EEF">
      <w:pPr>
        <w:autoSpaceDE w:val="0"/>
        <w:autoSpaceDN w:val="0"/>
        <w:adjustRightInd w:val="0"/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rFonts w:ascii="AppleSystemUIFont" w:hAnsi="AppleSystemUIFont" w:cs="AppleSystemUIFont"/>
          <w:lang w:val="en-GB"/>
        </w:rPr>
        <w:t>功能放在一个界面还是多个界面</w:t>
      </w:r>
      <w:r w:rsidR="00102E34">
        <w:rPr>
          <w:rFonts w:ascii="AppleSystemUIFont" w:hAnsi="AppleSystemUIFont" w:cs="AppleSystemUIFont" w:hint="eastAsia"/>
          <w:lang w:val="en-GB"/>
        </w:rPr>
        <w:t>展示</w:t>
      </w:r>
      <w:r w:rsidRPr="00B6203B">
        <w:rPr>
          <w:sz w:val="32"/>
          <w:szCs w:val="32"/>
        </w:rPr>
        <w:t>)</w:t>
      </w:r>
      <w:r w:rsidR="002B7EEF">
        <w:rPr>
          <w:sz w:val="32"/>
          <w:szCs w:val="32"/>
        </w:rPr>
        <w:t xml:space="preserve"> </w:t>
      </w:r>
    </w:p>
    <w:p w14:paraId="59F2641D" w14:textId="77777777" w:rsidR="002B7EEF" w:rsidRDefault="00B6203B" w:rsidP="00B6203B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102E34">
        <w:rPr>
          <w:sz w:val="32"/>
          <w:szCs w:val="32"/>
        </w:rPr>
        <w:t xml:space="preserve">whether we can </w:t>
      </w:r>
      <w:r>
        <w:rPr>
          <w:sz w:val="32"/>
          <w:szCs w:val="32"/>
        </w:rPr>
        <w:t xml:space="preserve">upload </w:t>
      </w:r>
      <w:r w:rsidR="00102E34">
        <w:rPr>
          <w:rFonts w:hint="eastAsia"/>
          <w:sz w:val="32"/>
          <w:szCs w:val="32"/>
        </w:rPr>
        <w:t>images</w:t>
      </w:r>
      <w:r w:rsidR="00102E34">
        <w:rPr>
          <w:sz w:val="32"/>
          <w:szCs w:val="32"/>
        </w:rPr>
        <w:t xml:space="preserve"> to display information</w:t>
      </w:r>
    </w:p>
    <w:p w14:paraId="34E46FC4" w14:textId="5FD3CF4B" w:rsidR="00B6203B" w:rsidRDefault="00B6203B" w:rsidP="002B7EEF">
      <w:pPr>
        <w:autoSpaceDE w:val="0"/>
        <w:autoSpaceDN w:val="0"/>
        <w:adjustRightInd w:val="0"/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rFonts w:ascii="AppleSystemUIFont" w:hAnsi="AppleSystemUIFont" w:cs="AppleSystemUIFont"/>
          <w:lang w:val="en-GB"/>
        </w:rPr>
        <w:t>上传图片</w:t>
      </w:r>
      <w:r w:rsidR="002B7EEF">
        <w:rPr>
          <w:rFonts w:ascii="AppleSystemUIFont" w:hAnsi="AppleSystemUIFont" w:cs="AppleSystemUIFont" w:hint="eastAsia"/>
          <w:lang w:val="en-GB"/>
        </w:rPr>
        <w:t>展示信息</w:t>
      </w:r>
      <w:r w:rsidRPr="00B6203B">
        <w:rPr>
          <w:rFonts w:hint="eastAsia"/>
          <w:sz w:val="32"/>
          <w:szCs w:val="32"/>
        </w:rPr>
        <w:t>)</w:t>
      </w:r>
    </w:p>
    <w:p w14:paraId="3AAF072F" w14:textId="10CD766A" w:rsidR="00102E34" w:rsidRDefault="00102E34" w:rsidP="00B6203B">
      <w:pPr>
        <w:autoSpaceDE w:val="0"/>
        <w:autoSpaceDN w:val="0"/>
        <w:adjustRightIn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 w:rsidR="002B7EEF">
        <w:rPr>
          <w:sz w:val="32"/>
          <w:szCs w:val="32"/>
        </w:rPr>
        <w:t xml:space="preserve">How to deal with the situation that a supervisor </w:t>
      </w:r>
      <w:r w:rsidR="002B7EEF">
        <w:rPr>
          <w:rFonts w:hint="eastAsia"/>
          <w:sz w:val="32"/>
          <w:szCs w:val="32"/>
        </w:rPr>
        <w:t>le</w:t>
      </w:r>
      <w:r w:rsidR="002B7EEF">
        <w:rPr>
          <w:sz w:val="32"/>
          <w:szCs w:val="32"/>
        </w:rPr>
        <w:t xml:space="preserve">aves his job </w:t>
      </w:r>
    </w:p>
    <w:p w14:paraId="354470D6" w14:textId="060E5B4C" w:rsidR="002B7EEF" w:rsidRDefault="002B7EEF" w:rsidP="00B6203B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Expectation: if a </w:t>
      </w:r>
      <w:r>
        <w:rPr>
          <w:sz w:val="32"/>
          <w:szCs w:val="32"/>
        </w:rPr>
        <w:t xml:space="preserve">supervisor </w:t>
      </w:r>
      <w:r>
        <w:rPr>
          <w:rFonts w:hint="eastAsia"/>
          <w:sz w:val="32"/>
          <w:szCs w:val="32"/>
        </w:rPr>
        <w:t>le</w:t>
      </w:r>
      <w:r>
        <w:rPr>
          <w:sz w:val="32"/>
          <w:szCs w:val="32"/>
        </w:rPr>
        <w:t>aves his job</w:t>
      </w:r>
      <w:r>
        <w:rPr>
          <w:sz w:val="32"/>
          <w:szCs w:val="32"/>
        </w:rPr>
        <w:t xml:space="preserve">, keep the </w:t>
      </w:r>
      <w:r>
        <w:rPr>
          <w:rFonts w:hint="eastAsia"/>
          <w:sz w:val="32"/>
          <w:szCs w:val="32"/>
        </w:rPr>
        <w:t>unfilled</w:t>
      </w:r>
      <w:r>
        <w:rPr>
          <w:sz w:val="32"/>
          <w:szCs w:val="32"/>
        </w:rPr>
        <w:t xml:space="preserve"> position</w:t>
      </w:r>
      <w:r w:rsidR="0011587B">
        <w:rPr>
          <w:sz w:val="32"/>
          <w:szCs w:val="32"/>
        </w:rPr>
        <w:t xml:space="preserve"> to make sure the organisational structure remains </w:t>
      </w:r>
    </w:p>
    <w:p w14:paraId="5F92DCE8" w14:textId="413AACE7" w:rsidR="002B7EEF" w:rsidRPr="00B6203B" w:rsidRDefault="002B7EEF" w:rsidP="0011587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lang w:val="en-GB"/>
        </w:rPr>
      </w:pPr>
      <w:r>
        <w:rPr>
          <w:sz w:val="32"/>
          <w:szCs w:val="32"/>
        </w:rPr>
        <w:t>(</w:t>
      </w:r>
      <w:r w:rsidR="0011587B" w:rsidRPr="0011587B">
        <w:rPr>
          <w:rFonts w:ascii="AppleSystemUIFont" w:hAnsi="AppleSystemUIFont" w:cs="AppleSystemUIFont" w:hint="eastAsia"/>
          <w:lang w:val="en-GB"/>
        </w:rPr>
        <w:t>如果员工离职，如何显示</w:t>
      </w:r>
      <w:r w:rsidR="0011587B" w:rsidRPr="0011587B">
        <w:rPr>
          <w:rFonts w:ascii="AppleSystemUIFont" w:hAnsi="AppleSystemUIFont" w:cs="AppleSystemUIFont" w:hint="eastAsia"/>
          <w:lang w:val="en-GB"/>
        </w:rPr>
        <w:t xml:space="preserve">chart? </w:t>
      </w:r>
      <w:r w:rsidR="0011587B">
        <w:rPr>
          <w:rFonts w:ascii="AppleSystemUIFont" w:hAnsi="AppleSystemUIFont" w:cs="AppleSystemUIFont" w:hint="eastAsia"/>
          <w:lang w:val="en-GB"/>
        </w:rPr>
        <w:t>保留空位？</w:t>
      </w:r>
      <w:r w:rsidR="0011587B" w:rsidRPr="0011587B">
        <w:rPr>
          <w:rFonts w:ascii="AppleSystemUIFont" w:hAnsi="AppleSystemUIFont" w:cs="AppleSystemUIFont" w:hint="eastAsia"/>
          <w:lang w:val="en-GB"/>
        </w:rPr>
        <w:t>逻辑关系</w:t>
      </w:r>
      <w:r w:rsidR="0011587B">
        <w:rPr>
          <w:rFonts w:ascii="AppleSystemUIFont" w:hAnsi="AppleSystemUIFont" w:cs="AppleSystemUIFont" w:hint="eastAsia"/>
          <w:lang w:val="en-GB"/>
        </w:rPr>
        <w:t>是否发生变化</w:t>
      </w:r>
      <w:r w:rsidR="0011587B" w:rsidRPr="0011587B">
        <w:rPr>
          <w:rFonts w:ascii="AppleSystemUIFont" w:hAnsi="AppleSystemUIFont" w:cs="AppleSystemUIFont" w:hint="eastAsia"/>
          <w:lang w:val="en-GB"/>
        </w:rPr>
        <w:t>？</w:t>
      </w:r>
      <w:r>
        <w:rPr>
          <w:sz w:val="32"/>
          <w:szCs w:val="32"/>
        </w:rPr>
        <w:t>)</w:t>
      </w:r>
    </w:p>
    <w:p w14:paraId="61698DC3" w14:textId="29706216" w:rsidR="00B6203B" w:rsidRDefault="00B6203B">
      <w:pPr>
        <w:rPr>
          <w:sz w:val="32"/>
          <w:szCs w:val="32"/>
        </w:rPr>
      </w:pPr>
    </w:p>
    <w:p w14:paraId="576F9D37" w14:textId="6FEF1BCC" w:rsidR="00B6203B" w:rsidRDefault="00B6203B">
      <w:pPr>
        <w:rPr>
          <w:sz w:val="32"/>
          <w:szCs w:val="32"/>
        </w:rPr>
      </w:pPr>
    </w:p>
    <w:p w14:paraId="08934E1A" w14:textId="77777777" w:rsidR="00B6203B" w:rsidRPr="00B6203B" w:rsidRDefault="00B6203B">
      <w:pPr>
        <w:rPr>
          <w:rFonts w:hint="eastAsia"/>
          <w:sz w:val="32"/>
          <w:szCs w:val="32"/>
          <w:lang w:val="en-GB"/>
        </w:rPr>
      </w:pPr>
    </w:p>
    <w:sectPr w:rsidR="00B6203B" w:rsidRPr="00B6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E4A79"/>
    <w:multiLevelType w:val="hybridMultilevel"/>
    <w:tmpl w:val="7E422C5C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7F"/>
    <w:rsid w:val="000E732B"/>
    <w:rsid w:val="00102E34"/>
    <w:rsid w:val="0011587B"/>
    <w:rsid w:val="001A2A0B"/>
    <w:rsid w:val="002B7EEF"/>
    <w:rsid w:val="009D5F41"/>
    <w:rsid w:val="00B6203B"/>
    <w:rsid w:val="00B965D5"/>
    <w:rsid w:val="00D6677F"/>
    <w:rsid w:val="00EA5FA4"/>
    <w:rsid w:val="00E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952D"/>
  <w15:chartTrackingRefBased/>
  <w15:docId w15:val="{18FDC972-A905-4846-A193-25FBAA2D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Cui</dc:creator>
  <cp:keywords/>
  <dc:description/>
  <cp:lastModifiedBy>Jingyi Cui</cp:lastModifiedBy>
  <cp:revision>3</cp:revision>
  <dcterms:created xsi:type="dcterms:W3CDTF">2020-08-20T09:31:00Z</dcterms:created>
  <dcterms:modified xsi:type="dcterms:W3CDTF">2020-08-20T10:30:00Z</dcterms:modified>
</cp:coreProperties>
</file>